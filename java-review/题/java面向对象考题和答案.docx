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pacing w:val="100"/>
          <w:sz w:val="80"/>
        </w:rPr>
      </w:pPr>
      <w:r>
        <w:rPr>
          <w:spacing w:val="100"/>
          <w:sz w:val="8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830310" cy="10692130"/>
            <wp:effectExtent l="0" t="0" r="8890" b="1270"/>
            <wp:wrapNone/>
            <wp:docPr id="100002" name="图片 10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40"/>
        </w:rPr>
        <w:pict>
          <v:shape id="_x0000_s1025" o:spid="_x0000_s1025" o:spt="202" type="#_x0000_t202" style="position:absolute;left:0pt;margin-left:59.5pt;margin-top:634.7pt;height:22pt;width:476.2pt;mso-position-horizontal-relative:page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t xml:space="preserve">                                    文件管理序列号：[K8UY-K9IO69-O6M243-OL889-F88688]</w:t>
                  </w:r>
                </w:p>
              </w:txbxContent>
            </v:textbox>
          </v:shape>
        </w:pict>
      </w:r>
    </w:p>
    <w:p>
      <w:pPr>
        <w:rPr>
          <w:spacing w:val="100"/>
          <w:sz w:val="80"/>
        </w:rPr>
      </w:pPr>
    </w:p>
    <w:p>
      <w:pPr>
        <w:rPr>
          <w:spacing w:val="100"/>
          <w:sz w:val="80"/>
        </w:rPr>
      </w:pPr>
    </w:p>
    <w:p>
      <w:pPr>
        <w:rPr>
          <w:spacing w:val="100"/>
          <w:sz w:val="80"/>
        </w:rPr>
      </w:pPr>
    </w:p>
    <w:p>
      <w:pPr>
        <w:jc w:val="center"/>
        <w:rPr>
          <w:rFonts w:ascii="隶书" w:hAnsi="隶书" w:eastAsia="隶书" w:cs="隶书"/>
          <w:b/>
          <w:i w:val="0"/>
          <w:color w:val="000000"/>
          <w:spacing w:val="100"/>
          <w:sz w:val="72"/>
          <w:u w:val="none"/>
        </w:rPr>
      </w:pPr>
      <w:r>
        <w:rPr>
          <w:rFonts w:ascii="隶书" w:hAnsi="隶书" w:eastAsia="隶书" w:cs="隶书"/>
          <w:b/>
          <w:i w:val="0"/>
          <w:color w:val="000000"/>
          <w:spacing w:val="100"/>
          <w:sz w:val="72"/>
          <w:u w:val="none"/>
        </w:rPr>
        <w:t>java面向对象考题和答案</w:t>
      </w:r>
    </w:p>
    <w:p>
      <w:pPr>
        <w:jc w:val="center"/>
        <w:rPr>
          <w:rFonts w:ascii="隶书" w:hAnsi="隶书" w:eastAsia="隶书" w:cs="隶书"/>
          <w:b/>
          <w:i w:val="0"/>
          <w:color w:val="000000"/>
          <w:spacing w:val="100"/>
          <w:sz w:val="72"/>
          <w:u w:val="none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1"/>
        </w:numPr>
        <w:kinsoku/>
        <w:autoSpaceDE/>
        <w:spacing w:before="260" w:after="280" w:line="500" w:lineRule="auto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下面代码的输出结果是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A.300  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300 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B.100 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100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shd w:val="clear" w:color="auto" w:fill="FFFF00"/>
          <w:lang w:val="en-US"/>
        </w:rPr>
        <w:t>C.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300 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100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D.100 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300 </w:t>
      </w:r>
    </w:p>
    <w:p>
      <w:pPr>
        <w:numPr>
          <w:ilvl w:val="0"/>
          <w:numId w:val="2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程序执行的结果是：： ：x =" + x++);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</w:p>
    <w:p>
      <w:pPr>
        <w:numPr>
          <w:ilvl w:val="0"/>
          <w:numId w:val="3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doStuff：x =7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main： x = 7 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B.doStuff：x =7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main： x = 6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shd w:val="clear" w:color="auto" w:fill="FFFF00"/>
          <w:lang w:val="en-US"/>
        </w:rPr>
        <w:t>C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.doStuff：x =6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main： x = 7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D.doStuff：x =6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main： x = 6</w:t>
      </w:r>
    </w:p>
    <w:p>
      <w:pPr>
        <w:kinsoku/>
        <w:autoSpaceDE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3.下列关于JVM的内存结构描述正确的是：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A.类的各种信息在方法区中保存</w:t>
      </w:r>
    </w:p>
    <w:p>
      <w:pPr>
        <w:kinsoku/>
        <w:autoSpaceDE/>
        <w:spacing w:before="0" w:after="99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B.堆用于存放程序运行过程当中所有的局部变量</w:t>
      </w:r>
    </w:p>
    <w:p>
      <w:pPr>
        <w:kinsoku/>
        <w:autoSpaceDE/>
        <w:spacing w:before="0" w:after="99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C.栈用于存储使用new关键字创建的对象</w:t>
      </w:r>
    </w:p>
    <w:p>
      <w:pPr>
        <w:kinsoku/>
        <w:autoSpaceDE/>
        <w:spacing w:before="0" w:after="56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</w:t>
      </w:r>
      <w:r>
        <w:rPr>
          <w:rFonts w:ascii="宋体" w:hAnsi="宋体" w:eastAsia="宋体" w:cs="宋体"/>
          <w:color w:val="auto"/>
          <w:kern w:val="1"/>
          <w:sz w:val="26"/>
          <w:szCs w:val="21"/>
          <w:shd w:val="clear" w:color="auto" w:fill="FFFF00"/>
          <w:lang w:val="en-US"/>
        </w:rPr>
        <w:t>D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.数组属于JVM的内存结构</w:t>
      </w:r>
    </w:p>
    <w:p>
      <w:pPr>
        <w:numPr>
          <w:ilvl w:val="0"/>
          <w:numId w:val="4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下列代码的输出结果是：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A.c 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B.i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C.d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D.s</w:t>
      </w:r>
    </w:p>
    <w:p>
      <w:pPr>
        <w:numPr>
          <w:ilvl w:val="0"/>
          <w:numId w:val="5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程序执行的结果是：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A.null             B.Tom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C.Jack             D." "</w:t>
      </w:r>
    </w:p>
    <w:p>
      <w:pPr>
        <w:kinsoku/>
        <w:autoSpaceDE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6.关于构造方法，下列说法错误的是:</w:t>
      </w:r>
    </w:p>
    <w:p>
      <w:pPr>
        <w:kinsoku/>
        <w:autoSpaceDE/>
        <w:spacing w:before="0" w:after="68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A.构造方法不可以进行方法重写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B.构造方法用来实例化一个新的对象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C.构造方法具有和类名相同的名称</w:t>
      </w:r>
    </w:p>
    <w:p>
      <w:pPr>
        <w:kinsoku/>
        <w:autoSpaceDE/>
        <w:spacing w:before="0" w:after="156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D.构造方法不返回任何数据类型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7.关于 Java 中继承的特点，下列说法正确的是:</w:t>
      </w:r>
    </w:p>
    <w:p>
      <w:pPr>
        <w:kinsoku/>
        <w:autoSpaceDE/>
        <w:spacing w:before="0" w:after="84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A.使类的定义复杂化</w:t>
      </w:r>
    </w:p>
    <w:p>
      <w:pPr>
        <w:kinsoku/>
        <w:autoSpaceDE/>
        <w:spacing w:before="0" w:after="84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</w:t>
      </w:r>
      <w:r>
        <w:rPr>
          <w:rFonts w:ascii="宋体" w:hAnsi="宋体" w:eastAsia="宋体" w:cs="宋体"/>
          <w:color w:val="auto"/>
          <w:kern w:val="1"/>
          <w:sz w:val="26"/>
          <w:szCs w:val="21"/>
          <w:shd w:val="clear" w:color="auto" w:fill="FFFF00"/>
          <w:lang w:val="en-US"/>
        </w:rPr>
        <w:t>B.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Java 只支持单继承，不可多继承，但可以通过实现接口来达到多继承的目的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C.子类继承父类的所有成员变量和方法，包括父类的构造方法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D.不可以多层继承，即一个类不可以继承另一个类的子类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8.下列代码运行的结果是：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A.Value: 3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B.Value: 8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C.Value: 13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D.Value: 18</w:t>
      </w:r>
    </w:p>
    <w:p>
      <w:pPr>
        <w:numPr>
          <w:ilvl w:val="0"/>
          <w:numId w:val="6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下列代码编译和运行的结果是：</w:t>
      </w:r>
    </w:p>
    <w:p>
      <w:pPr>
        <w:numPr>
          <w:ilvl w:val="0"/>
          <w:numId w:val="7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输出：0000                             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B.输出：4321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C.代码public Employee(String id) {行，出现编译错误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D.抛出运行时异常</w:t>
      </w:r>
    </w:p>
    <w:p>
      <w:pPr>
        <w:numPr>
          <w:ilvl w:val="0"/>
          <w:numId w:val="8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下列代码的运行结果是：</w:t>
      </w:r>
    </w:p>
    <w:p>
      <w:pPr>
        <w:numPr>
          <w:ilvl w:val="0"/>
          <w:numId w:val="9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peep 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B.bark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C.meow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D.抛出运行时异常</w:t>
      </w:r>
    </w:p>
    <w:p>
      <w:pPr>
        <w:kinsoku/>
        <w:autoSpaceDE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11.下列代码编译和运行的结果是：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A.输出：TestA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B.输出：TestB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C.输出：TestA  TestB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D.编译错误</w:t>
      </w:r>
    </w:p>
    <w:p>
      <w:pPr>
        <w:kinsoku/>
        <w:autoSpaceDE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12.请看下列代码：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class One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void foo()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class Two extends One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// insert method here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下列选项中的代码，放置在&lt;插入代码&gt;处无编译错误的是： </w:t>
      </w:r>
    </w:p>
    <w:p>
      <w:pPr>
        <w:kinsoku/>
        <w:autoSpaceDE/>
        <w:spacing w:before="0" w:after="156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A.int foo() { /* more code here */ }</w:t>
      </w:r>
    </w:p>
    <w:p>
      <w:pPr>
        <w:kinsoku/>
        <w:autoSpaceDE/>
        <w:spacing w:before="0" w:after="99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B. protected void foo() { /* more code here */ }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 public void foo() { /* more code here */ }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 private void foo() { /* more code here */ }</w:t>
      </w:r>
    </w:p>
    <w:p>
      <w:pPr>
        <w:kinsoku/>
        <w:autoSpaceDE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13.下列选项中，不属于Java 的访问修饰符的是：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A.private 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B.protected 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C.friendly 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D.public </w:t>
      </w:r>
    </w:p>
    <w:p>
      <w:pPr>
        <w:numPr>
          <w:ilvl w:val="0"/>
          <w:numId w:val="10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下列代码的输出结果是：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A.300-100-100-100-100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B.300-300-100-100-100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C.300-300-300-100-100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D.300-300-300-300-100</w:t>
      </w:r>
    </w:p>
    <w:p>
      <w:pPr>
        <w:numPr>
          <w:ilvl w:val="0"/>
          <w:numId w:val="11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下列代码运行的结果是：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public class Base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static final String FOO = "foo";</w:t>
      </w:r>
    </w:p>
    <w:p>
      <w:pPr>
        <w:numPr>
          <w:ilvl w:val="0"/>
          <w:numId w:val="12"/>
        </w:numPr>
        <w:kinsoku/>
        <w:autoSpaceDE/>
        <w:spacing w:before="0" w:after="156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foofoofoofoofoo </w:t>
      </w:r>
    </w:p>
    <w:p>
      <w:pPr>
        <w:kinsoku/>
        <w:autoSpaceDE/>
        <w:spacing w:before="0" w:after="99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B.foobarfoobarbar</w:t>
      </w:r>
    </w:p>
    <w:p>
      <w:pPr>
        <w:kinsoku/>
        <w:autoSpaceDE/>
        <w:spacing w:before="0" w:after="156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C.foobarfoofoofoo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D.foobarfoobarfoo</w:t>
      </w:r>
    </w:p>
    <w:p>
      <w:pPr>
        <w:numPr>
          <w:ilvl w:val="0"/>
          <w:numId w:val="13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关于下列代码说法正确的是：</w:t>
      </w:r>
    </w:p>
    <w:p>
      <w:pPr>
        <w:numPr>
          <w:ilvl w:val="0"/>
          <w:numId w:val="14"/>
        </w:numPr>
        <w:kinsoku/>
        <w:autoSpaceDE/>
        <w:spacing w:before="0" w:after="28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编译错误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B.运行时抛出异常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C.运行后，fa对象属性id的值没有改变，应然是42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D.运行后，fa对象属性id的值改变成新的值69</w:t>
      </w:r>
    </w:p>
    <w:p>
      <w:pPr>
        <w:numPr>
          <w:ilvl w:val="0"/>
          <w:numId w:val="15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请看下列代码编译和运行的结果是：</w:t>
      </w:r>
    </w:p>
    <w:p>
      <w:pPr>
        <w:numPr>
          <w:numId w:val="0"/>
        </w:numPr>
        <w:kinsoku/>
        <w:autoSpaceDE/>
        <w:spacing w:before="0" w:after="280"/>
        <w:ind w:leftChars="0" w:right="0" w:rightChars="0"/>
        <w:jc w:val="left"/>
        <w:rPr>
          <w:rFonts w:cs="Times New Roman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auto"/>
          <w:kern w:val="1"/>
          <w:sz w:val="26"/>
          <w:szCs w:val="21"/>
          <w:lang w:val="en-US" w:eastAsia="zh-CN"/>
        </w:rPr>
        <w:t xml:space="preserve">A. 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sun  2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B.null  2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C.null   1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D.运行时抛出NullPointerException异常</w:t>
      </w:r>
    </w:p>
    <w:bookmarkEnd w:id="0"/>
    <w:p>
      <w:pPr>
        <w:numPr>
          <w:ilvl w:val="0"/>
          <w:numId w:val="16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下列代码的输出结果是：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A.0, 0,0                      B.150, 60, 0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C.150, 150, 150               D.抛出运行时异常</w:t>
      </w:r>
    </w:p>
    <w:p>
      <w:pPr>
        <w:kinsoku/>
        <w:autoSpaceDE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19.请看下列代码：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public abstract class Employee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protected abstract double getSalesAmount();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double getCommision()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return getSalesAmount() * 0.15;estA()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class Sales extends Employee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&lt;插入代码&gt;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在&lt;插入代码&gt;处填入的方法正确的是： </w:t>
      </w:r>
    </w:p>
    <w:p>
      <w:pPr>
        <w:kinsoku/>
        <w:autoSpaceDE/>
        <w:spacing w:before="0" w:after="156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A.double getSalesAmount() { return 1230.45; }</w:t>
      </w:r>
    </w:p>
    <w:p>
      <w:pPr>
        <w:kinsoku/>
        <w:autoSpaceDE/>
        <w:spacing w:before="0" w:after="56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B.public double getSalesAmount() { return 1230.45; }</w:t>
      </w:r>
    </w:p>
    <w:p>
      <w:pPr>
        <w:kinsoku/>
        <w:autoSpaceDE/>
        <w:spacing w:before="0" w:after="156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C.private double getSalesAmount() { return 1230.45; }</w:t>
      </w:r>
    </w:p>
    <w:p>
      <w:pPr>
        <w:kinsoku/>
        <w:autoSpaceDE/>
        <w:spacing w:before="0" w:after="156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D.protected double getSalesAmount() { return 1230.45; }</w:t>
      </w:r>
    </w:p>
    <w:p>
      <w:pPr>
        <w:kinsoku/>
        <w:autoSpaceDE/>
        <w:spacing w:before="0" w:after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20.关于下列代码说法正确的是：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public interface A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void doSomething(String thing);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public class AImpl implements A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void doSomething(String msg)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public class B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A doit()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return null;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String execute()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return null;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public class C extends B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AImpl doit()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return null;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Object execute()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return null;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 所有类和接口都编译成功               B.类B编译失败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C.类Aimpl编译失败                      D.类C编译失败</w:t>
      </w:r>
    </w:p>
    <w:p>
      <w:pPr>
        <w:kinsoku/>
        <w:autoSpaceDE/>
        <w:spacing w:before="0" w:after="156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21.关于下列代码说法正确的是：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interface A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void aMethod();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interface B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void bMethod();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interface C extends A, B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void cMethod();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class D implements B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void bMethod() {}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class E extends D implements C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void aMethod() {}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void bMethod() {}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public void cMethod() {}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</w:p>
    <w:p>
      <w:pPr>
        <w:numPr>
          <w:ilvl w:val="0"/>
          <w:numId w:val="17"/>
        </w:numPr>
        <w:kinsoku/>
        <w:autoSpaceDE/>
        <w:spacing w:before="0" w:after="280"/>
        <w:ind w:left="0" w:right="-42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编译失败 </w:t>
      </w:r>
    </w:p>
    <w:p>
      <w:pPr>
        <w:kinsoku/>
        <w:autoSpaceDE/>
        <w:spacing w:before="0" w:after="280"/>
        <w:ind w:left="0" w:right="-42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B.如果定义D e = new E();, 那么 e.bMethod();调用D类的bMethod()方法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C.如果定义D e = (D)(new E());, 那么 e.bMethod();调用D类的bMethod()方法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D.如果定义D e = (D)(new E());, 那么 e.bMethod();调用E类的bMethod()方法</w:t>
      </w:r>
    </w:p>
    <w:p>
      <w:pPr>
        <w:kinsoku/>
        <w:autoSpaceDE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22.请看下列代码：处理请求");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});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如果上述代码采用回调模式编写，下列关于ServletAction的定义正确的是：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 public static class ServletAction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   public void doService();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B.public final class ServletAction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   public void doService();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C.public class ServletAction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   public void doService();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 public interface ServletAction {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    public void doService();</w:t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cr/>
      </w: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}</w:t>
      </w:r>
    </w:p>
    <w:p>
      <w:pPr>
        <w:numPr>
          <w:ilvl w:val="0"/>
          <w:numId w:val="18"/>
        </w:numPr>
        <w:kinsoku/>
        <w:autoSpaceDE/>
        <w:spacing w:before="0" w:after="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下列代码运行的结果是：</w:t>
      </w:r>
    </w:p>
    <w:p>
      <w:pPr>
        <w:numPr>
          <w:ilvl w:val="0"/>
          <w:numId w:val="19"/>
        </w:numPr>
        <w:kinsoku/>
        <w:autoSpaceDE/>
        <w:spacing w:before="0" w:after="28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Hello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 Hello World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 Hello World 5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D.运行后无输出</w:t>
      </w:r>
    </w:p>
    <w:p>
      <w:pPr>
        <w:numPr>
          <w:ilvl w:val="0"/>
          <w:numId w:val="20"/>
        </w:numPr>
        <w:kinsoku/>
        <w:autoSpaceDE/>
        <w:spacing w:before="0" w:after="28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请看下列代码编译和运行的结果是：</w:t>
      </w:r>
    </w:p>
    <w:p>
      <w:pPr>
        <w:numPr>
          <w:ilvl w:val="0"/>
          <w:numId w:val="21"/>
        </w:numPr>
        <w:kinsoku/>
        <w:autoSpaceDE/>
        <w:spacing w:before="0" w:after="280"/>
        <w:ind w:left="0" w:right="0" w:firstLine="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输出：test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B.输出：null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C.代码行，编译出错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D.代码public String toString() {行，编译出错</w:t>
      </w:r>
    </w:p>
    <w:p>
      <w:pPr>
        <w:kinsoku/>
        <w:autoSpaceDE/>
        <w:spacing w:before="28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25.请看下列代码：关于上述代码说法正确的是: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A.在第5行出现编译错误，fn方法的参数必须用final修饰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B.在第3行出现编译错误，在方法的内部不能写类 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C.在第8行出现编译错误，在方法的内部不能实例化Inner类的对象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 xml:space="preserve"> D.运行代码，控制台输出100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A1,正确答案:C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2,正确答案:D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3,正确答案:A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4,正确答案:A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5,正确答案:B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6,正确答案:B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7,正确答案:B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8,正确答案:A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9,正确答案:C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10,正确答案:D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11,正确答案:B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12,正确答案:BC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13,正确答案:C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14,正确答案:B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15,正确答案:D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16,正确答案:A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17,正确答案:D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18,正确答案:C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19,正确答案:BD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20,正确答案:D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21,正确答案:D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22,正确答案:D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23,正确答案:A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24,正确答案:A</w:t>
      </w:r>
    </w:p>
    <w:p>
      <w:pPr>
        <w:kinsoku/>
        <w:autoSpaceDE/>
        <w:spacing w:before="0" w:after="280"/>
        <w:jc w:val="left"/>
        <w:rPr>
          <w:rFonts w:cs="Times New Roman"/>
          <w:sz w:val="21"/>
          <w:szCs w:val="21"/>
        </w:rPr>
      </w:pPr>
      <w:r>
        <w:rPr>
          <w:rFonts w:ascii="宋体" w:hAnsi="宋体" w:eastAsia="宋体" w:cs="宋体"/>
          <w:color w:val="auto"/>
          <w:kern w:val="1"/>
          <w:sz w:val="26"/>
          <w:szCs w:val="21"/>
          <w:lang w:val="en-US"/>
        </w:rPr>
        <w:t>25,正确答案:A</w:t>
      </w:r>
    </w:p>
    <w:sectPr>
      <w:pgSz w:w="11906" w:h="16838"/>
      <w:pgMar w:top="1247" w:right="1304" w:bottom="1304" w:left="1247" w:header="708" w:footer="708" w:gutter="0"/>
      <w:pgNumType w:fmt="decimal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3">
    <w:nsid w:val="00000005"/>
    <w:multiLevelType w:val="singleLevel"/>
    <w:tmpl w:val="00000005"/>
    <w:lvl w:ilvl="0" w:tentative="0">
      <w:start w:val="16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4">
    <w:nsid w:val="00000006"/>
    <w:multiLevelType w:val="singleLevel"/>
    <w:tmpl w:val="00000006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5">
    <w:nsid w:val="00000007"/>
    <w:multiLevelType w:val="singleLevel"/>
    <w:tmpl w:val="00000007"/>
    <w:lvl w:ilvl="0" w:tentative="0">
      <w:start w:val="2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6">
    <w:nsid w:val="00000008"/>
    <w:multiLevelType w:val="singleLevel"/>
    <w:tmpl w:val="00000008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7">
    <w:nsid w:val="00000009"/>
    <w:multiLevelType w:val="singleLevel"/>
    <w:tmpl w:val="00000009"/>
    <w:lvl w:ilvl="0" w:tentative="0">
      <w:start w:val="9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8">
    <w:nsid w:val="0000000A"/>
    <w:multiLevelType w:val="singleLevel"/>
    <w:tmpl w:val="0000000A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9">
    <w:nsid w:val="0000000B"/>
    <w:multiLevelType w:val="singleLevel"/>
    <w:tmpl w:val="0000000B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0">
    <w:nsid w:val="0000000C"/>
    <w:multiLevelType w:val="singleLevel"/>
    <w:tmpl w:val="0000000C"/>
    <w:lvl w:ilvl="0" w:tentative="0">
      <w:start w:val="5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1">
    <w:nsid w:val="0000000D"/>
    <w:multiLevelType w:val="singleLevel"/>
    <w:tmpl w:val="0000000D"/>
    <w:lvl w:ilvl="0" w:tentative="0">
      <w:start w:val="10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2">
    <w:nsid w:val="0000000E"/>
    <w:multiLevelType w:val="singleLevel"/>
    <w:tmpl w:val="0000000E"/>
    <w:lvl w:ilvl="0" w:tentative="0">
      <w:start w:val="15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3">
    <w:nsid w:val="0000000F"/>
    <w:multiLevelType w:val="singleLevel"/>
    <w:tmpl w:val="0000000F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4">
    <w:nsid w:val="00000010"/>
    <w:multiLevelType w:val="singleLevel"/>
    <w:tmpl w:val="00000010"/>
    <w:lvl w:ilvl="0" w:tentative="0">
      <w:start w:val="1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5">
    <w:nsid w:val="00000011"/>
    <w:multiLevelType w:val="singleLevel"/>
    <w:tmpl w:val="00000011"/>
    <w:lvl w:ilvl="0" w:tentative="0">
      <w:start w:val="17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6">
    <w:nsid w:val="00000012"/>
    <w:multiLevelType w:val="singleLevel"/>
    <w:tmpl w:val="00000012"/>
    <w:lvl w:ilvl="0" w:tentative="0">
      <w:start w:val="18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7">
    <w:nsid w:val="00000013"/>
    <w:multiLevelType w:val="singleLevel"/>
    <w:tmpl w:val="00000013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8">
    <w:nsid w:val="00000014"/>
    <w:multiLevelType w:val="singleLevel"/>
    <w:tmpl w:val="00000014"/>
    <w:lvl w:ilvl="0" w:tentative="0">
      <w:start w:val="2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19">
    <w:nsid w:val="00000015"/>
    <w:multiLevelType w:val="singleLevel"/>
    <w:tmpl w:val="00000015"/>
    <w:lvl w:ilvl="0" w:tentative="0">
      <w:start w:val="1"/>
      <w:numFmt w:val="upperLetter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abstractNum w:abstractNumId="20">
    <w:nsid w:val="00000016"/>
    <w:multiLevelType w:val="singleLevel"/>
    <w:tmpl w:val="00000016"/>
    <w:lvl w:ilvl="0" w:tentative="0">
      <w:start w:val="23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宋体" w:hAnsi="宋体" w:eastAsia="宋体" w:cs="宋体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11"/>
  </w:num>
  <w:num w:numId="9">
    <w:abstractNumId w:val="0"/>
  </w:num>
  <w:num w:numId="10">
    <w:abstractNumId w:val="14"/>
  </w:num>
  <w:num w:numId="11">
    <w:abstractNumId w:val="12"/>
  </w:num>
  <w:num w:numId="12">
    <w:abstractNumId w:val="13"/>
  </w:num>
  <w:num w:numId="13">
    <w:abstractNumId w:val="3"/>
  </w:num>
  <w:num w:numId="14">
    <w:abstractNumId w:val="4"/>
  </w:num>
  <w:num w:numId="15">
    <w:abstractNumId w:val="15"/>
  </w:num>
  <w:num w:numId="16">
    <w:abstractNumId w:val="16"/>
  </w:num>
  <w:num w:numId="17">
    <w:abstractNumId w:val="6"/>
  </w:num>
  <w:num w:numId="18">
    <w:abstractNumId w:val="20"/>
  </w:num>
  <w:num w:numId="19">
    <w:abstractNumId w:val="19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jA5NjhhZWFhMTNkMGFiMmNjM2RkNWRjZmM1ODQ1NjYifQ=="/>
  </w:docVars>
  <w:rsids>
    <w:rsidRoot w:val="00A77B3E"/>
    <w:rsid w:val="00A77B3E"/>
    <w:rsid w:val="00CA2A55"/>
    <w:rsid w:val="54021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13</Pages>
  <Words>1529</Words>
  <Characters>3297</Characters>
  <Lines>1</Lines>
  <Paragraphs>1</Paragraphs>
  <TotalTime>2</TotalTime>
  <ScaleCrop>false</ScaleCrop>
  <LinksUpToDate>false</LinksUpToDate>
  <CharactersWithSpaces>3845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2022-06-05T12:49:04Z</dcterms:created>
  <dc:creator>LJX</dc:creator>
  <cp:lastModifiedBy>残风断影</cp:lastModifiedBy>
  <dcterms:modified xsi:type="dcterms:W3CDTF">2022-06-05T13:42:45Z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7E5510D61B0143B18552D8B40120D2F5</vt:lpwstr>
  </property>
</Properties>
</file>